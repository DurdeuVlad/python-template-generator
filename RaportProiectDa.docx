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E9162" w14:textId="3CF65410" w:rsidR="00A9204E" w:rsidRPr="00AB06BF" w:rsidRDefault="00336CA1" w:rsidP="00336CA1">
      <w:pPr>
        <w:pStyle w:val="Title"/>
        <w:rPr>
          <w:b/>
          <w:bCs/>
          <w:sz w:val="48"/>
          <w:szCs w:val="48"/>
        </w:rPr>
      </w:pPr>
      <w:r w:rsidRPr="00AB06BF">
        <w:rPr>
          <w:b/>
          <w:bCs/>
          <w:sz w:val="48"/>
          <w:szCs w:val="48"/>
        </w:rPr>
        <w:t xml:space="preserve">Raport Proiect </w:t>
      </w:r>
      <w:r w:rsidRPr="00AB06BF">
        <w:rPr>
          <w:b/>
          <w:bCs/>
          <w:color w:val="521807" w:themeColor="accent1" w:themeShade="80"/>
          <w:sz w:val="48"/>
          <w:szCs w:val="48"/>
        </w:rPr>
        <w:t xml:space="preserve">Serie videouri cum sa nu x</w:t>
      </w:r>
    </w:p>
    <w:p w14:paraId="4899C619" w14:textId="75E72C81" w:rsidR="00336CA1" w:rsidRDefault="00336CA1" w:rsidP="00336CA1">
      <w:pPr>
        <w:pStyle w:val="Subtitle"/>
        <w:rPr>
          <w:rStyle w:val="IntenseEmphasis"/>
          <w:sz w:val="36"/>
          <w:szCs w:val="36"/>
        </w:rPr>
      </w:pPr>
      <w:r>
        <w:rPr>
          <w:rStyle w:val="IntenseEmphasis"/>
          <w:sz w:val="36"/>
          <w:szCs w:val="36"/>
        </w:rPr>
        <w:t xml:space="preserve">Descriere: </w:t>
      </w:r>
      <w:r w:rsidR="00AB06BF" w:rsidRPr="00865FF8">
        <w:rPr>
          <w:rStyle w:val="IntenseEmphasis"/>
          <w:b w:val="0"/>
          <w:bCs w:val="0"/>
          <w:color w:val="auto"/>
          <w:sz w:val="36"/>
          <w:szCs w:val="36"/>
        </w:rPr>
        <w:t xml:space="preserve">Propunerea mea de a face un videoclip despre cum sa nu fi un lider in care e bagat si modusul a fost primita cu reticenta. Prima oara am sugerat sa facem o serie de clipuri despre lidership dar am primit 2 reactii negative si doar una pozitiva. 2v2. Am decis sa o las moarta cu subiectul modus pe moment si sa ma focuses pe un subiect independent. Ce urmeaza acum e sa fac o lista cu posibile subiecte si un scurt reseach la fiecare. </w:t>
      </w:r>
    </w:p>
    <w:p w14:paraId="54FC9F79" w14:textId="3967C9BF" w:rsidR="00336CA1" w:rsidRPr="00336CA1" w:rsidRDefault="00AB06BF" w:rsidP="00AB06BF">
      <w:pPr>
        <w:pStyle w:val="IntenseQuote"/>
        <w:jc w:val="center"/>
      </w:pPr>
      <w:r w:rsidRPr="00AB06BF">
        <w:rPr>
          <w:b w:val="0"/>
          <w:bCs w:val="0"/>
        </w:rPr>
        <w:t>Data</w:t>
      </w:r>
      <w:r>
        <w:t xml:space="preserve">: 2/11/2021</w:t>
      </w:r>
    </w:p>
    <w:sectPr w:rsidR="00336CA1" w:rsidRPr="00336CA1" w:rsidSect="00FF7951">
      <w:footerReference w:type="default" r:id="rId11"/>
      <w:pgSz w:w="11906" w:h="16838" w:code="9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FEE6C" w14:textId="77777777" w:rsidR="00330493" w:rsidRDefault="00330493" w:rsidP="001A5B57">
      <w:pPr>
        <w:spacing w:after="0" w:line="240" w:lineRule="auto"/>
      </w:pPr>
      <w:r>
        <w:separator/>
      </w:r>
    </w:p>
  </w:endnote>
  <w:endnote w:type="continuationSeparator" w:id="0">
    <w:p w14:paraId="461A45B4" w14:textId="77777777" w:rsidR="00330493" w:rsidRDefault="00330493" w:rsidP="001A5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63"/>
      <w:gridCol w:w="463"/>
    </w:tblGrid>
    <w:tr w:rsidR="001A5B57" w14:paraId="506B2F38" w14:textId="77777777" w:rsidTr="001A5B57">
      <w:tc>
        <w:tcPr>
          <w:tcW w:w="8892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ADAB488537774BAE942013A0014BB5A9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42676576" w14:textId="64412468" w:rsidR="001A5B57" w:rsidRDefault="001A5B57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FFFFFF" w:themeColor="background1"/>
                </w:rPr>
                <w:t>[Author Name]</w:t>
              </w:r>
            </w:p>
          </w:sdtContent>
        </w:sdt>
      </w:tc>
      <w:tc>
        <w:tcPr>
          <w:tcW w:w="468" w:type="dxa"/>
          <w:shd w:val="clear" w:color="auto" w:fill="D55816" w:themeFill="accent2"/>
          <w:vAlign w:val="center"/>
        </w:tcPr>
        <w:p w14:paraId="13AC349D" w14:textId="77777777" w:rsidR="001A5B57" w:rsidRDefault="001A5B57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042E6DF1" w14:textId="77777777" w:rsidR="001A5B57" w:rsidRDefault="001A5B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F7CC4" w14:textId="77777777" w:rsidR="00330493" w:rsidRDefault="00330493" w:rsidP="001A5B57">
      <w:pPr>
        <w:spacing w:after="0" w:line="240" w:lineRule="auto"/>
      </w:pPr>
      <w:r>
        <w:separator/>
      </w:r>
    </w:p>
  </w:footnote>
  <w:footnote w:type="continuationSeparator" w:id="0">
    <w:p w14:paraId="502371D9" w14:textId="77777777" w:rsidR="00330493" w:rsidRDefault="00330493" w:rsidP="001A5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CA1"/>
    <w:rsid w:val="001A5B57"/>
    <w:rsid w:val="00330493"/>
    <w:rsid w:val="00336CA1"/>
    <w:rsid w:val="00625373"/>
    <w:rsid w:val="00645252"/>
    <w:rsid w:val="006B2026"/>
    <w:rsid w:val="006D3D74"/>
    <w:rsid w:val="0083569A"/>
    <w:rsid w:val="00865FF8"/>
    <w:rsid w:val="00A625B2"/>
    <w:rsid w:val="00A9204E"/>
    <w:rsid w:val="00AB06BF"/>
    <w:rsid w:val="00DB64E1"/>
    <w:rsid w:val="00FF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0010B"/>
  <w15:chartTrackingRefBased/>
  <w15:docId w15:val="{390B3ED3-02E3-441F-AD7A-0741139B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CA1"/>
  </w:style>
  <w:style w:type="paragraph" w:styleId="Heading1">
    <w:name w:val="heading 1"/>
    <w:basedOn w:val="Normal"/>
    <w:next w:val="Normal"/>
    <w:link w:val="Heading1Char"/>
    <w:uiPriority w:val="9"/>
    <w:qFormat/>
    <w:rsid w:val="00336C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C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C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5300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6C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5300F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6CA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1170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36CA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36CA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36CA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A5300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36CA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CA1"/>
    <w:rPr>
      <w:rFonts w:asciiTheme="majorHAnsi" w:eastAsiaTheme="majorEastAsia" w:hAnsiTheme="majorHAnsi" w:cstheme="majorBidi"/>
      <w:b/>
      <w:bCs/>
      <w:color w:val="7B23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36CA1"/>
    <w:rPr>
      <w:rFonts w:asciiTheme="majorHAnsi" w:eastAsiaTheme="majorEastAsia" w:hAnsiTheme="majorHAnsi" w:cstheme="majorBidi"/>
      <w:b/>
      <w:bCs/>
      <w:color w:val="A5300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6CA1"/>
    <w:rPr>
      <w:rFonts w:asciiTheme="majorHAnsi" w:eastAsiaTheme="majorEastAsia" w:hAnsiTheme="majorHAnsi" w:cstheme="majorBidi"/>
      <w:b/>
      <w:bCs/>
      <w:color w:val="A5300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36CA1"/>
    <w:rPr>
      <w:rFonts w:asciiTheme="majorHAnsi" w:eastAsiaTheme="majorEastAsia" w:hAnsiTheme="majorHAnsi" w:cstheme="majorBidi"/>
      <w:b/>
      <w:bCs/>
      <w:i/>
      <w:iCs/>
      <w:color w:val="A5300F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36CA1"/>
    <w:rPr>
      <w:rFonts w:asciiTheme="majorHAnsi" w:eastAsiaTheme="majorEastAsia" w:hAnsiTheme="majorHAnsi" w:cstheme="majorBidi"/>
      <w:color w:val="51170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36CA1"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36C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36CA1"/>
    <w:rPr>
      <w:rFonts w:asciiTheme="majorHAnsi" w:eastAsiaTheme="majorEastAsia" w:hAnsiTheme="majorHAnsi" w:cstheme="majorBidi"/>
      <w:color w:val="A5300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36C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6CA1"/>
    <w:pPr>
      <w:pBdr>
        <w:bottom w:val="single" w:sz="8" w:space="4" w:color="A5300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52525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6CA1"/>
    <w:rPr>
      <w:rFonts w:asciiTheme="majorHAnsi" w:eastAsiaTheme="majorEastAsia" w:hAnsiTheme="majorHAnsi" w:cstheme="majorBidi"/>
      <w:color w:val="252525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CA1"/>
    <w:pPr>
      <w:numPr>
        <w:ilvl w:val="1"/>
      </w:numPr>
    </w:pPr>
    <w:rPr>
      <w:rFonts w:asciiTheme="majorHAnsi" w:eastAsiaTheme="majorEastAsia" w:hAnsiTheme="majorHAnsi" w:cstheme="majorBidi"/>
      <w:i/>
      <w:iCs/>
      <w:color w:val="A5300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6CA1"/>
    <w:rPr>
      <w:rFonts w:asciiTheme="majorHAnsi" w:eastAsiaTheme="majorEastAsia" w:hAnsiTheme="majorHAnsi" w:cstheme="majorBidi"/>
      <w:i/>
      <w:iCs/>
      <w:color w:val="A5300F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36CA1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336CA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36CA1"/>
    <w:rPr>
      <w:b/>
      <w:bCs/>
      <w:i/>
      <w:iCs/>
      <w:color w:val="A5300F" w:themeColor="accent1"/>
    </w:rPr>
  </w:style>
  <w:style w:type="character" w:styleId="Strong">
    <w:name w:val="Strong"/>
    <w:basedOn w:val="DefaultParagraphFont"/>
    <w:uiPriority w:val="22"/>
    <w:qFormat/>
    <w:rsid w:val="00336CA1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36CA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6CA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CA1"/>
    <w:pPr>
      <w:pBdr>
        <w:bottom w:val="single" w:sz="4" w:space="4" w:color="A5300F" w:themeColor="accent1"/>
      </w:pBdr>
      <w:spacing w:before="200" w:after="280"/>
      <w:ind w:left="936" w:right="936"/>
    </w:pPr>
    <w:rPr>
      <w:b/>
      <w:bCs/>
      <w:i/>
      <w:iCs/>
      <w:color w:val="A5300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CA1"/>
    <w:rPr>
      <w:b/>
      <w:bCs/>
      <w:i/>
      <w:iCs/>
      <w:color w:val="A5300F" w:themeColor="accent1"/>
    </w:rPr>
  </w:style>
  <w:style w:type="character" w:styleId="SubtleReference">
    <w:name w:val="Subtle Reference"/>
    <w:basedOn w:val="DefaultParagraphFont"/>
    <w:uiPriority w:val="31"/>
    <w:qFormat/>
    <w:rsid w:val="00336CA1"/>
    <w:rPr>
      <w:smallCaps/>
      <w:color w:val="D55816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36CA1"/>
    <w:rPr>
      <w:b/>
      <w:bCs/>
      <w:smallCaps/>
      <w:color w:val="D55816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6CA1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521807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B26B0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36CA1"/>
    <w:pPr>
      <w:spacing w:line="240" w:lineRule="auto"/>
    </w:pPr>
    <w:rPr>
      <w:b/>
      <w:bCs/>
      <w:color w:val="A5300F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A5300F" w:themeColor="accent1" w:shadow="1" w:frame="1"/>
        <w:left w:val="single" w:sz="2" w:space="10" w:color="A5300F" w:themeColor="accent1" w:shadow="1" w:frame="1"/>
        <w:bottom w:val="single" w:sz="2" w:space="10" w:color="A5300F" w:themeColor="accent1" w:shadow="1" w:frame="1"/>
        <w:right w:val="single" w:sz="2" w:space="10" w:color="A5300F" w:themeColor="accent1" w:shadow="1" w:frame="1"/>
      </w:pBdr>
      <w:ind w:left="1152" w:right="1152"/>
    </w:pPr>
    <w:rPr>
      <w:i/>
      <w:iCs/>
      <w:color w:val="521807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413409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336CA1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6CA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Vlad\AppData\Local\Microsoft\Office\16.0\DTS\en-US%7bD51FA0E8-788A-4FFE-BF0D-4D8C7F80CBA2%7d\%7bFE7EF667-18CA-474D-B39E-665E8488B298%7dtf02786999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DAB488537774BAE942013A0014BB5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C40018-2389-452D-A866-2A671111B399}"/>
      </w:docPartPr>
      <w:docPartBody>
        <w:p w:rsidR="00291D82" w:rsidRDefault="007B2397" w:rsidP="007B2397">
          <w:pPr>
            <w:pStyle w:val="ADAB488537774BAE942013A0014BB5A9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97"/>
    <w:rsid w:val="00253186"/>
    <w:rsid w:val="00291D82"/>
    <w:rsid w:val="00421026"/>
    <w:rsid w:val="007B2397"/>
    <w:rsid w:val="00EF4A31"/>
    <w:rsid w:val="00F7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AB488537774BAE942013A0014BB5A9">
    <w:name w:val="ADAB488537774BAE942013A0014BB5A9"/>
    <w:rsid w:val="007B23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7843BE-FAD7-4128-B94B-DDFD04E11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{FE7EF667-18CA-474D-B39E-665E8488B298}tf02786999_win32.dotx</Template>
  <TotalTime>11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Vlad</cp:lastModifiedBy>
  <cp:revision>5</cp:revision>
  <dcterms:created xsi:type="dcterms:W3CDTF">2021-10-31T18:56:00Z</dcterms:created>
  <dcterms:modified xsi:type="dcterms:W3CDTF">2021-11-02T15:15:00Z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