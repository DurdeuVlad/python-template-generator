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9162" w14:textId="3CF65410" w:rsidR="00A9204E" w:rsidRPr="00AB06BF" w:rsidRDefault="00336CA1" w:rsidP="00336CA1">
      <w:pPr>
        <w:pStyle w:val="Title"/>
        <w:rPr>
          <w:b/>
          <w:bCs/>
          <w:sz w:val="48"/>
          <w:szCs w:val="48"/>
        </w:rPr>
      </w:pPr>
      <w:proofErr w:type="spellStart"/>
      <w:r w:rsidRPr="00AB06BF">
        <w:rPr>
          <w:b/>
          <w:bCs/>
          <w:sz w:val="48"/>
          <w:szCs w:val="48"/>
        </w:rPr>
        <w:t>Raport</w:t>
      </w:r>
      <w:proofErr w:type="spellEnd"/>
      <w:r w:rsidRPr="00AB06BF">
        <w:rPr>
          <w:b/>
          <w:bCs/>
          <w:sz w:val="48"/>
          <w:szCs w:val="48"/>
        </w:rPr>
        <w:t xml:space="preserve"> </w:t>
      </w:r>
      <w:proofErr w:type="spellStart"/>
      <w:r w:rsidRPr="00AB06BF">
        <w:rPr>
          <w:b/>
          <w:bCs/>
          <w:sz w:val="48"/>
          <w:szCs w:val="48"/>
        </w:rPr>
        <w:t xml:space="preserve">Proiect</w:t>
      </w:r>
      <w:proofErr w:type="spellEnd"/>
      <w:r w:rsidRPr="00AB06BF">
        <w:rPr>
          <w:b/>
          <w:bCs/>
          <w:sz w:val="48"/>
          <w:szCs w:val="48"/>
        </w:rPr>
        <w:t xml:space="preserve"> </w:t>
      </w:r>
      <w:proofErr w:type="gramStart"/>
      <w:r w:rsidRPr="00AB06BF">
        <w:rPr>
          <w:b/>
          <w:bCs/>
          <w:color w:val="521807" w:themeColor="accent1" w:themeShade="80"/>
          <w:sz w:val="48"/>
          <w:szCs w:val="48"/>
        </w:rPr>
        <w:t xml:space="preserve">Cititor de Date in Python</w:t>
      </w:r>
    </w:p>
    <w:p w14:paraId="4899C619" w14:textId="75E72C81" w:rsidR="00336CA1" w:rsidRDefault="00336CA1" w:rsidP="00336CA1">
      <w:pPr>
        <w:pStyle w:val="Subtitle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 xml:space="preserve">Descriere</w:t>
      </w:r>
      <w:proofErr w:type="spellEnd"/>
      <w:r>
        <w:rPr>
          <w:rStyle w:val="IntenseEmphasis"/>
          <w:sz w:val="36"/>
          <w:szCs w:val="36"/>
        </w:rPr>
        <w:t xml:space="preserve">: </w:t>
      </w:r>
      <w:proofErr w:type="gramStart"/>
      <w:r w:rsidR="00AB06BF" w:rsidRPr="00865FF8">
        <w:rPr>
          <w:rStyle w:val="IntenseEmphasis"/>
          <w:b w:val="0"/>
          <w:bCs w:val="0"/>
          <w:color w:val="auto"/>
          <w:sz w:val="36"/>
          <w:szCs w:val="36"/>
        </w:rPr>
        <w:t xml:space="preserve">Vlad Marian a ajuns la un punct mort cu proiectul. Pozitia robotului e se misca desi datele din tabel nu se schimba. A apelat la Ersze pentru ajutor in a rezolva aceste probleme. Vlad pare ca s-a incadrat cu deadlineul curent, adica mijlocul lui noiembrie. Toate piesele sunt finalizate inafara de partea finala.</w:t>
      </w:r>
    </w:p>
    <w:p w14:paraId="54FC9F79" w14:textId="3967C9BF" w:rsidR="00336CA1" w:rsidRPr="00336CA1" w:rsidRDefault="00AB06BF" w:rsidP="00AB06BF">
      <w:pPr>
        <w:pStyle w:val="IntenseQuote"/>
        <w:jc w:val="center"/>
      </w:pPr>
      <w:r w:rsidRPr="00AB06BF">
        <w:rPr>
          <w:b w:val="0"/>
          <w:bCs w:val="0"/>
        </w:rPr>
        <w:t>Data</w:t>
      </w:r>
      <w:r>
        <w:t xml:space="preserve">: </w:t>
      </w:r>
      <w:proofErr w:type="gramStart"/>
      <w:r>
        <w:t xml:space="preserve">2/11/2021</w:t>
      </w:r>
    </w:p>
    <w:sectPr w:rsidR="00336CA1" w:rsidRPr="00336CA1" w:rsidSect="001A5B57">
      <w:footerReference w:type="defaul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675B" w14:textId="77777777" w:rsidR="00625373" w:rsidRDefault="00625373" w:rsidP="001A5B57">
      <w:pPr>
        <w:spacing w:after="0" w:line="240" w:lineRule="auto"/>
      </w:pPr>
      <w:r>
        <w:separator/>
      </w:r>
    </w:p>
  </w:endnote>
  <w:endnote w:type="continuationSeparator" w:id="0">
    <w:p w14:paraId="27CBECAC" w14:textId="77777777" w:rsidR="00625373" w:rsidRDefault="00625373" w:rsidP="001A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A5B57" w14:paraId="506B2F38" w14:textId="77777777" w:rsidTr="001A5B57"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AB488537774BAE942013A0014BB5A9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676576" w14:textId="64412468" w:rsidR="001A5B57" w:rsidRDefault="001A5B5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68" w:type="dxa"/>
          <w:shd w:val="clear" w:color="auto" w:fill="D55816" w:themeFill="accent2"/>
          <w:vAlign w:val="center"/>
        </w:tcPr>
        <w:p w14:paraId="13AC349D" w14:textId="77777777" w:rsidR="001A5B57" w:rsidRDefault="001A5B5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2E6DF1" w14:textId="77777777" w:rsidR="001A5B57" w:rsidRDefault="001A5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D986" w14:textId="77777777" w:rsidR="00625373" w:rsidRDefault="00625373" w:rsidP="001A5B57">
      <w:pPr>
        <w:spacing w:after="0" w:line="240" w:lineRule="auto"/>
      </w:pPr>
      <w:r>
        <w:separator/>
      </w:r>
    </w:p>
  </w:footnote>
  <w:footnote w:type="continuationSeparator" w:id="0">
    <w:p w14:paraId="2871DE6F" w14:textId="77777777" w:rsidR="00625373" w:rsidRDefault="00625373" w:rsidP="001A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1"/>
    <w:rsid w:val="001A5B57"/>
    <w:rsid w:val="00336CA1"/>
    <w:rsid w:val="00625373"/>
    <w:rsid w:val="00645252"/>
    <w:rsid w:val="006B2026"/>
    <w:rsid w:val="006D3D74"/>
    <w:rsid w:val="0083569A"/>
    <w:rsid w:val="00865FF8"/>
    <w:rsid w:val="00A625B2"/>
    <w:rsid w:val="00A9204E"/>
    <w:rsid w:val="00AB06BF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010B"/>
  <w15:chartTrackingRefBased/>
  <w15:docId w15:val="{390B3ED3-02E3-441F-AD7A-0741139B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A1"/>
  </w:style>
  <w:style w:type="paragraph" w:styleId="Heading1">
    <w:name w:val="heading 1"/>
    <w:basedOn w:val="Normal"/>
    <w:next w:val="Normal"/>
    <w:link w:val="Heading1Char"/>
    <w:uiPriority w:val="9"/>
    <w:qFormat/>
    <w:rsid w:val="00336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6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6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A1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6CA1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6CA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6CA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6CA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6CA1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CA1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A1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CA1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6CA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6C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6CA1"/>
    <w:rPr>
      <w:b/>
      <w:bCs/>
      <w:i/>
      <w:iCs/>
      <w:color w:val="A5300F" w:themeColor="accent1"/>
    </w:rPr>
  </w:style>
  <w:style w:type="character" w:styleId="Strong">
    <w:name w:val="Strong"/>
    <w:basedOn w:val="DefaultParagraphFont"/>
    <w:uiPriority w:val="22"/>
    <w:qFormat/>
    <w:rsid w:val="00336C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6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A1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A1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336CA1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CA1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CA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52180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CA1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A5300F" w:themeColor="accent1" w:shadow="1" w:frame="1"/>
        <w:left w:val="single" w:sz="2" w:space="10" w:color="A5300F" w:themeColor="accent1" w:shadow="1" w:frame="1"/>
        <w:bottom w:val="single" w:sz="2" w:space="10" w:color="A5300F" w:themeColor="accent1" w:shadow="1" w:frame="1"/>
        <w:right w:val="single" w:sz="2" w:space="10" w:color="A5300F" w:themeColor="accent1" w:shadow="1" w:frame="1"/>
      </w:pBdr>
      <w:ind w:left="1152" w:right="1152"/>
    </w:pPr>
    <w:rPr>
      <w:i/>
      <w:iCs/>
      <w:color w:val="521807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413409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36C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Vlad\AppData\Local\Microsoft\Office\16.0\DTS\en-US%7bD51FA0E8-788A-4FFE-BF0D-4D8C7F80CBA2%7d\%7bFE7EF667-18CA-474D-B39E-665E8488B298%7dtf02786999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B488537774BAE942013A0014BB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0018-2389-452D-A866-2A671111B399}"/>
      </w:docPartPr>
      <w:docPartBody>
        <w:p w:rsidR="00291D82" w:rsidRDefault="007B2397" w:rsidP="007B2397">
          <w:pPr>
            <w:pStyle w:val="ADAB488537774BAE942013A0014BB5A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7"/>
    <w:rsid w:val="00253186"/>
    <w:rsid w:val="00291D82"/>
    <w:rsid w:val="00421026"/>
    <w:rsid w:val="007B2397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B488537774BAE942013A0014BB5A9">
    <w:name w:val="ADAB488537774BAE942013A0014BB5A9"/>
    <w:rsid w:val="007B2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F7843BE-FAD7-4128-B94B-DDFD04E1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{FE7EF667-18CA-474D-B39E-665E8488B298}tf02786999_win32.dotx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</cp:lastModifiedBy>
  <cp:revision>4</cp:revision>
  <dcterms:created xsi:type="dcterms:W3CDTF">2021-10-31T18:56:00Z</dcterms:created>
  <dcterms:modified xsi:type="dcterms:W3CDTF">2021-11-02T15:07:00Z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