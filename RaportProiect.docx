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9162" w14:textId="3CF65410" w:rsidR="00A9204E" w:rsidRPr="00AB06BF" w:rsidRDefault="00336CA1" w:rsidP="00336CA1">
      <w:pPr>
        <w:pStyle w:val="Title"/>
        <w:rPr>
          <w:b/>
          <w:bCs/>
          <w:sz w:val="48"/>
          <w:szCs w:val="48"/>
        </w:rPr>
      </w:pPr>
      <w:r w:rsidRPr="00AB06BF">
        <w:rPr>
          <w:b/>
          <w:bCs/>
          <w:sz w:val="48"/>
          <w:szCs w:val="48"/>
        </w:rPr>
        <w:t xml:space="preserve">Raport Proiect </w:t>
      </w:r>
      <w:r w:rsidRPr="00AB06BF">
        <w:rPr>
          <w:b/>
          <w:bCs/>
          <w:color w:val="521807" w:themeColor="accent1" w:themeShade="80"/>
          <w:sz w:val="48"/>
          <w:szCs w:val="48"/>
        </w:rPr>
        <w:t>{{ titlu }}</w:t>
      </w:r>
    </w:p>
    <w:p w14:paraId="4899C619" w14:textId="75E72C81" w:rsidR="00336CA1" w:rsidRDefault="00336CA1" w:rsidP="00336CA1">
      <w:pPr>
        <w:pStyle w:val="Subtitle"/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 xml:space="preserve">Descriere: </w:t>
      </w:r>
      <w:r w:rsidR="00AB06BF" w:rsidRPr="00865FF8">
        <w:rPr>
          <w:rStyle w:val="IntenseEmphasis"/>
          <w:b w:val="0"/>
          <w:bCs w:val="0"/>
          <w:color w:val="auto"/>
          <w:sz w:val="36"/>
          <w:szCs w:val="36"/>
        </w:rPr>
        <w:t>{{ descriere }}</w:t>
      </w:r>
    </w:p>
    <w:p w14:paraId="54FC9F79" w14:textId="3967C9BF" w:rsidR="00336CA1" w:rsidRPr="00336CA1" w:rsidRDefault="00AB06BF" w:rsidP="00AB06BF">
      <w:pPr>
        <w:pStyle w:val="IntenseQuote"/>
        <w:jc w:val="center"/>
      </w:pPr>
      <w:r w:rsidRPr="00AB06BF">
        <w:rPr>
          <w:b w:val="0"/>
          <w:bCs w:val="0"/>
        </w:rPr>
        <w:t>Data</w:t>
      </w:r>
      <w:r>
        <w:t>: {{ data }}</w:t>
      </w:r>
    </w:p>
    <w:sectPr w:rsidR="00336CA1" w:rsidRPr="00336CA1" w:rsidSect="00FF7951">
      <w:footerReference w:type="default" r:id="rId11"/>
      <w:pgSz w:w="11906" w:h="16838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EE6C" w14:textId="77777777" w:rsidR="00330493" w:rsidRDefault="00330493" w:rsidP="001A5B57">
      <w:pPr>
        <w:spacing w:after="0" w:line="240" w:lineRule="auto"/>
      </w:pPr>
      <w:r>
        <w:separator/>
      </w:r>
    </w:p>
  </w:endnote>
  <w:endnote w:type="continuationSeparator" w:id="0">
    <w:p w14:paraId="461A45B4" w14:textId="77777777" w:rsidR="00330493" w:rsidRDefault="00330493" w:rsidP="001A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3"/>
      <w:gridCol w:w="463"/>
    </w:tblGrid>
    <w:tr w:rsidR="001A5B57" w14:paraId="506B2F38" w14:textId="77777777" w:rsidTr="001A5B57">
      <w:tc>
        <w:tcPr>
          <w:tcW w:w="889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AB488537774BAE942013A0014BB5A9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2676576" w14:textId="64412468" w:rsidR="001A5B57" w:rsidRDefault="001A5B5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468" w:type="dxa"/>
          <w:shd w:val="clear" w:color="auto" w:fill="D55816" w:themeFill="accent2"/>
          <w:vAlign w:val="center"/>
        </w:tcPr>
        <w:p w14:paraId="13AC349D" w14:textId="77777777" w:rsidR="001A5B57" w:rsidRDefault="001A5B57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42E6DF1" w14:textId="77777777" w:rsidR="001A5B57" w:rsidRDefault="001A5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7CC4" w14:textId="77777777" w:rsidR="00330493" w:rsidRDefault="00330493" w:rsidP="001A5B57">
      <w:pPr>
        <w:spacing w:after="0" w:line="240" w:lineRule="auto"/>
      </w:pPr>
      <w:r>
        <w:separator/>
      </w:r>
    </w:p>
  </w:footnote>
  <w:footnote w:type="continuationSeparator" w:id="0">
    <w:p w14:paraId="502371D9" w14:textId="77777777" w:rsidR="00330493" w:rsidRDefault="00330493" w:rsidP="001A5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A1"/>
    <w:rsid w:val="001A5B57"/>
    <w:rsid w:val="00330493"/>
    <w:rsid w:val="00336CA1"/>
    <w:rsid w:val="00625373"/>
    <w:rsid w:val="00645252"/>
    <w:rsid w:val="006B2026"/>
    <w:rsid w:val="006D3D74"/>
    <w:rsid w:val="0083569A"/>
    <w:rsid w:val="00865FF8"/>
    <w:rsid w:val="00A625B2"/>
    <w:rsid w:val="00A9204E"/>
    <w:rsid w:val="00AB06BF"/>
    <w:rsid w:val="00DB64E1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010B"/>
  <w15:chartTrackingRefBased/>
  <w15:docId w15:val="{390B3ED3-02E3-441F-AD7A-0741139B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CA1"/>
  </w:style>
  <w:style w:type="paragraph" w:styleId="Heading1">
    <w:name w:val="heading 1"/>
    <w:basedOn w:val="Normal"/>
    <w:next w:val="Normal"/>
    <w:link w:val="Heading1Char"/>
    <w:uiPriority w:val="9"/>
    <w:qFormat/>
    <w:rsid w:val="00336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6C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6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6C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36C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36C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36C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A1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6CA1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CA1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6CA1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6CA1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6CA1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6C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6CA1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6C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6CA1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CA1"/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A1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6CA1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36CA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36CA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36CA1"/>
    <w:rPr>
      <w:b/>
      <w:bCs/>
      <w:i/>
      <w:iCs/>
      <w:color w:val="A5300F" w:themeColor="accent1"/>
    </w:rPr>
  </w:style>
  <w:style w:type="character" w:styleId="Strong">
    <w:name w:val="Strong"/>
    <w:basedOn w:val="DefaultParagraphFont"/>
    <w:uiPriority w:val="22"/>
    <w:qFormat/>
    <w:rsid w:val="00336CA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36C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6C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A1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A1"/>
    <w:rPr>
      <w:b/>
      <w:bCs/>
      <w:i/>
      <w:iCs/>
      <w:color w:val="A5300F" w:themeColor="accent1"/>
    </w:rPr>
  </w:style>
  <w:style w:type="character" w:styleId="SubtleReference">
    <w:name w:val="Subtle Reference"/>
    <w:basedOn w:val="DefaultParagraphFont"/>
    <w:uiPriority w:val="31"/>
    <w:qFormat/>
    <w:rsid w:val="00336CA1"/>
    <w:rPr>
      <w:smallCaps/>
      <w:color w:val="D5581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6CA1"/>
    <w:rPr>
      <w:b/>
      <w:bCs/>
      <w:smallCaps/>
      <w:color w:val="D5581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6CA1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521807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B26B0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36CA1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A5300F" w:themeColor="accent1" w:shadow="1" w:frame="1"/>
        <w:left w:val="single" w:sz="2" w:space="10" w:color="A5300F" w:themeColor="accent1" w:shadow="1" w:frame="1"/>
        <w:bottom w:val="single" w:sz="2" w:space="10" w:color="A5300F" w:themeColor="accent1" w:shadow="1" w:frame="1"/>
        <w:right w:val="single" w:sz="2" w:space="10" w:color="A5300F" w:themeColor="accent1" w:shadow="1" w:frame="1"/>
      </w:pBdr>
      <w:ind w:left="1152" w:right="1152"/>
    </w:pPr>
    <w:rPr>
      <w:i/>
      <w:iCs/>
      <w:color w:val="521807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413409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336CA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C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\AppData\Local\Microsoft\Office\16.0\DTS\en-US%7bD51FA0E8-788A-4FFE-BF0D-4D8C7F80CBA2%7d\%7bFE7EF667-18CA-474D-B39E-665E8488B298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AB488537774BAE942013A0014BB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40018-2389-452D-A866-2A671111B399}"/>
      </w:docPartPr>
      <w:docPartBody>
        <w:p w:rsidR="00291D82" w:rsidRDefault="007B2397" w:rsidP="007B2397">
          <w:pPr>
            <w:pStyle w:val="ADAB488537774BAE942013A0014BB5A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97"/>
    <w:rsid w:val="00253186"/>
    <w:rsid w:val="00291D82"/>
    <w:rsid w:val="00421026"/>
    <w:rsid w:val="007B2397"/>
    <w:rsid w:val="00EF4A31"/>
    <w:rsid w:val="00F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AB488537774BAE942013A0014BB5A9">
    <w:name w:val="ADAB488537774BAE942013A0014BB5A9"/>
    <w:rsid w:val="007B2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843BE-FAD7-4128-B94B-DDFD04E1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{FE7EF667-18CA-474D-B39E-665E8488B298}tf02786999_win32.dotx</Template>
  <TotalTime>11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Vlad</cp:lastModifiedBy>
  <cp:revision>5</cp:revision>
  <dcterms:created xsi:type="dcterms:W3CDTF">2021-10-31T18:56:00Z</dcterms:created>
  <dcterms:modified xsi:type="dcterms:W3CDTF">2021-11-02T15:15:00Z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